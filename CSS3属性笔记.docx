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636" w:rsidRP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Heiti SC Medium" w:eastAsia="Heiti SC Medium" w:hAnsi="Heiti SC Medium" w:cs="Wingdings"/>
          <w:color w:val="EF0052"/>
          <w:kern w:val="0"/>
          <w:sz w:val="36"/>
          <w:szCs w:val="36"/>
        </w:rPr>
      </w:pPr>
      <w:r w:rsidRPr="00650636">
        <w:rPr>
          <w:rFonts w:ascii="Heiti SC Medium" w:eastAsia="Heiti SC Medium" w:hAnsi="Heiti SC Medium" w:cs="Wingdings" w:hint="eastAsia"/>
          <w:color w:val="EF0052"/>
          <w:kern w:val="0"/>
          <w:sz w:val="36"/>
          <w:szCs w:val="36"/>
        </w:rPr>
        <w:t>CSS</w:t>
      </w:r>
      <w:r w:rsidRPr="00650636">
        <w:rPr>
          <w:rFonts w:ascii="Heiti SC Medium" w:eastAsia="Heiti SC Medium" w:hAnsi="Heiti SC Medium" w:cs="Wingdings"/>
          <w:color w:val="EF0052"/>
          <w:kern w:val="0"/>
          <w:sz w:val="36"/>
          <w:szCs w:val="36"/>
        </w:rPr>
        <w:t>3</w:t>
      </w:r>
      <w:r w:rsidRPr="00650636">
        <w:rPr>
          <w:rFonts w:ascii="Heiti SC Medium" w:eastAsia="Heiti SC Medium" w:hAnsi="Heiti SC Medium" w:cs="Wingdings" w:hint="eastAsia"/>
          <w:color w:val="EF0052"/>
          <w:kern w:val="0"/>
          <w:sz w:val="36"/>
          <w:szCs w:val="36"/>
        </w:rPr>
        <w:t>属性笔记</w:t>
      </w:r>
    </w:p>
    <w:p w:rsidR="00650636" w:rsidRDefault="00650636" w:rsidP="00650636">
      <w:pPr>
        <w:autoSpaceDE w:val="0"/>
        <w:autoSpaceDN w:val="0"/>
        <w:adjustRightInd w:val="0"/>
        <w:spacing w:line="400" w:lineRule="atLeast"/>
        <w:jc w:val="left"/>
        <w:rPr>
          <w:rFonts w:ascii="Wingdings" w:hAnsi="Wingdings" w:cs="Wingdings"/>
          <w:color w:val="EF0052"/>
          <w:kern w:val="0"/>
          <w:sz w:val="36"/>
          <w:szCs w:val="36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hAnsi="Times" w:cs="Times"/>
          <w:color w:val="000000"/>
          <w:kern w:val="0"/>
        </w:rPr>
      </w:pPr>
      <w:bookmarkStart w:id="0" w:name="_GoBack"/>
      <w:bookmarkEnd w:id="0"/>
      <w:r>
        <w:rPr>
          <w:rFonts w:ascii="Wingdings" w:hAnsi="Wingdings" w:cs="Wingdings"/>
          <w:color w:val="EF0052"/>
          <w:kern w:val="0"/>
          <w:sz w:val="36"/>
          <w:szCs w:val="36"/>
        </w:rPr>
        <w:t></w:t>
      </w:r>
      <w:r>
        <w:rPr>
          <w:rFonts w:ascii="Wingdings" w:hAnsi="Wingdings" w:cs="Wingdings"/>
          <w:color w:val="EF0052"/>
          <w:kern w:val="0"/>
          <w:sz w:val="36"/>
          <w:szCs w:val="36"/>
        </w:rPr>
        <w:t>属性选择器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只使用属性名，但没有确定任何属性值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eg: input[type]{}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E[type="text"]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指定属性名，并指定了该属性的属性值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eg: input[type=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“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”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]{}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E[attr~="value"]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指定属性名，并且具有属性值，此属性值是一个词列表，并且以空格隔开，其中词列表中包含了一个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词，而且等号前面的“～”不能不写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属性中包含这个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的都会选中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)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E[attr^="value"]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指定了属性名，并且有属性值，属性值是以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开头的（以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开头的都会被选）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E[attr$="value"]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指定了属性名，并且有属性值，而且属性值是以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结束的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E[attr*="value"]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指定了属性名，并且有属性值，而且属值中包含了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</w:p>
    <w:p w:rsidR="009C3483" w:rsidRDefault="009C3483" w:rsidP="009C348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E[attr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|="value"]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指定了属性名，并且属性值是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或者以“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value-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”开头的值（比如说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zh-cn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）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MS Mincho" w:eastAsia="MS Mincho" w:hAnsi="MS Mincho" w:cs="MS Mincho" w:hint="eastAsia"/>
          <w:color w:val="000000"/>
          <w:kern w:val="0"/>
        </w:rPr>
        <w:t> </w:t>
      </w: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287F"/>
          <w:kern w:val="0"/>
          <w:sz w:val="36"/>
          <w:szCs w:val="36"/>
        </w:rPr>
        <w:t>        </w:t>
      </w:r>
      <w:r>
        <w:rPr>
          <w:rFonts w:ascii="Times" w:eastAsia="PingFang SC" w:hAnsi="Times" w:cs="Times"/>
          <w:color w:val="FC287F"/>
          <w:kern w:val="0"/>
          <w:sz w:val="36"/>
          <w:szCs w:val="36"/>
        </w:rPr>
        <w:t>结构性伪类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E:nth-child(n)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p:nth-child(odd){background:red}/*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匹配奇数行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*/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p:nth-child(even){background:red}/*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匹配偶数行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lastRenderedPageBreak/>
        <w:t>*/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p:nth-child(2n){background:red}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E:nth-last-child(n)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个字节点，从后向前计算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E:nth-of-type(n)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个字节点，且类型为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E:nth-last-of-type(n)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个字节点，且类型为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E,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从后向前计算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E:empty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元素中没有子节点。注意：子节点包含文本节点</w:t>
      </w:r>
    </w:p>
    <w:p w:rsidR="009C3483" w:rsidRDefault="009C3483" w:rsidP="009C348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MS Mincho" w:eastAsia="MS Mincho" w:hAnsi="MS Mincho" w:cs="MS Mincho" w:hint="eastAsia"/>
          <w:color w:val="000000"/>
          <w:kern w:val="0"/>
        </w:rPr>
        <w:t> 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6D6D6D"/>
          <w:kern w:val="0"/>
        </w:rPr>
        <w:t xml:space="preserve">       body p:nth-child(2)  </w:t>
      </w:r>
      <w:r>
        <w:rPr>
          <w:rFonts w:ascii="Times" w:eastAsia="PingFang SC" w:hAnsi="Times" w:cs="Times"/>
          <w:color w:val="6D6D6D"/>
          <w:kern w:val="0"/>
        </w:rPr>
        <w:t>找到父级第二个子节点</w:t>
      </w:r>
      <w:r>
        <w:rPr>
          <w:rFonts w:ascii="Times" w:eastAsia="PingFang SC" w:hAnsi="Times" w:cs="Times"/>
          <w:color w:val="6D6D6D"/>
          <w:kern w:val="0"/>
        </w:rPr>
        <w:t xml:space="preserve"> </w:t>
      </w:r>
      <w:r>
        <w:rPr>
          <w:rFonts w:ascii="Times" w:eastAsia="PingFang SC" w:hAnsi="Times" w:cs="Times"/>
          <w:color w:val="6D6D6D"/>
          <w:kern w:val="0"/>
        </w:rPr>
        <w:t>并且子节点还得是</w:t>
      </w:r>
      <w:r>
        <w:rPr>
          <w:rFonts w:ascii="Times" w:eastAsia="PingFang SC" w:hAnsi="Times" w:cs="Times"/>
          <w:color w:val="6D6D6D"/>
          <w:kern w:val="0"/>
        </w:rPr>
        <w:t>p</w:t>
      </w:r>
      <w:r>
        <w:rPr>
          <w:rFonts w:ascii="Times" w:eastAsia="PingFang SC" w:hAnsi="Times" w:cs="Times"/>
          <w:color w:val="6D6D6D"/>
          <w:kern w:val="0"/>
        </w:rPr>
        <w:t>标签（文本节点）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6D6D6D"/>
          <w:kern w:val="0"/>
        </w:rPr>
        <w:t xml:space="preserve">       body p:nth-of-type(2)  </w:t>
      </w:r>
      <w:r>
        <w:rPr>
          <w:rFonts w:ascii="Times" w:eastAsia="PingFang SC" w:hAnsi="Times" w:cs="Times"/>
          <w:color w:val="6D6D6D"/>
          <w:kern w:val="0"/>
        </w:rPr>
        <w:t>找到父级第二个</w:t>
      </w:r>
      <w:r>
        <w:rPr>
          <w:rFonts w:ascii="Times" w:eastAsia="PingFang SC" w:hAnsi="Times" w:cs="Times"/>
          <w:color w:val="6D6D6D"/>
          <w:kern w:val="0"/>
        </w:rPr>
        <w:t>p</w:t>
      </w:r>
      <w:r>
        <w:rPr>
          <w:rFonts w:ascii="Times" w:eastAsia="PingFang SC" w:hAnsi="Times" w:cs="Times"/>
          <w:color w:val="6D6D6D"/>
          <w:kern w:val="0"/>
        </w:rPr>
        <w:t>元素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E:first-child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元素中的第一个子节点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E:last-child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元素中的最后一个子节点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E:first-of-type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父元素中的第一个子节点且节点类型是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E:last-of-type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父元素中的最后一个子节点且节点类型是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E:only-child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元素中只有一个子节点。注意：子节点不包含文本节点</w:t>
      </w:r>
    </w:p>
    <w:p w:rsidR="009C3483" w:rsidRDefault="009C3483" w:rsidP="009C3483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2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E:only-of-type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的父元素中只有一个子节点，且这个唯一的子节点的类型必须是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。注意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: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子节点不包含文本节点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FC2C26"/>
          <w:kern w:val="0"/>
          <w:sz w:val="36"/>
          <w:szCs w:val="36"/>
        </w:rPr>
        <w:t>伪类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E:target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表示当前的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URL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片段的元素类型，这个元素必须是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lastRenderedPageBreak/>
        <w:t xml:space="preserve">E:disabled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表示不可点击的表单控件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E:enabled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表示可点击的表单控件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E:checked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表示已选中的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checkbox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或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radio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E:first-line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元素中的第一行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E:first-letter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元素中的第一个字符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E::selection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元素在用户选中文字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E::before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生成内容在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元素前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E::after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生成内容在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元素后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E:not(s)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元素不被匹配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E~F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表示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元素毗邻的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元素</w:t>
      </w:r>
    </w:p>
    <w:p w:rsidR="009C3483" w:rsidRDefault="009C3483" w:rsidP="009C348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Content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4124"/>
          <w:kern w:val="0"/>
          <w:sz w:val="36"/>
          <w:szCs w:val="36"/>
        </w:rPr>
        <w:t>rgba</w:t>
      </w:r>
      <w:r>
        <w:rPr>
          <w:rFonts w:ascii="Times" w:eastAsia="PingFang SC" w:hAnsi="Times" w:cs="Times"/>
          <w:b/>
          <w:bCs/>
          <w:color w:val="FC4124"/>
          <w:kern w:val="0"/>
          <w:sz w:val="36"/>
          <w:szCs w:val="36"/>
        </w:rPr>
        <w:t>颜色模式</w:t>
      </w:r>
    </w:p>
    <w:p w:rsidR="009C3483" w:rsidRDefault="009C3483" w:rsidP="009C348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r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Red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红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0-255</w:t>
      </w:r>
    </w:p>
    <w:p w:rsidR="009C3483" w:rsidRDefault="009C3483" w:rsidP="009C348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g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Green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绿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0-255</w:t>
      </w:r>
    </w:p>
    <w:p w:rsidR="009C3483" w:rsidRDefault="009C3483" w:rsidP="009C348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Blue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蓝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0-255</w:t>
      </w:r>
    </w:p>
    <w:p w:rsidR="009C3483" w:rsidRDefault="009C3483" w:rsidP="009C3483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Alpha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透明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0-1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实例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: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背景透明，文字不透明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问题：注意边框颜色透明有问题</w:t>
      </w: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622B"/>
          <w:kern w:val="0"/>
          <w:sz w:val="36"/>
          <w:szCs w:val="36"/>
        </w:rPr>
        <w:t>文字阴影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text-shadow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x y blur color,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…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参数</w:t>
      </w:r>
    </w:p>
    <w:p w:rsidR="009C3483" w:rsidRDefault="009C3483" w:rsidP="009C348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   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x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横向偏移</w:t>
      </w:r>
    </w:p>
    <w:p w:rsidR="009C3483" w:rsidRDefault="009C3483" w:rsidP="009C348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y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纵向偏移</w:t>
      </w:r>
    </w:p>
    <w:p w:rsidR="009C3483" w:rsidRDefault="009C3483" w:rsidP="009C348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lastRenderedPageBreak/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blur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模糊距离</w:t>
      </w:r>
    </w:p>
    <w:p w:rsidR="009C3483" w:rsidRDefault="009C3483" w:rsidP="009C3483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color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阴影颜色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文本阴影如果加很多层，会很卡很卡很卡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文字阴影应用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最简单用法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text-shadow:2px 2px 4px black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阴影叠加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text-shadow:2px 2px 0px red, 2px 2px 4px green;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先渲染后面的，再渲染前面的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几个好玩的例子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8E73FF"/>
          <w:kern w:val="0"/>
          <w:sz w:val="28"/>
          <w:szCs w:val="28"/>
        </w:rPr>
        <w:t>层叠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color:red; font-size:100px;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font-weight:bold; text-shadow:2px 2px 0px white, 4px 4px 0px red;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7F61FF"/>
          <w:kern w:val="0"/>
          <w:sz w:val="28"/>
          <w:szCs w:val="28"/>
        </w:rPr>
        <w:t>光晕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color:white; font-size:100px; text-shadow:0 0 10px #fff, 0 0 20px #fff, 0 0 30px #fff, 0 0 40px #ff00de, 0 0 70px #ff00de, 0 0 80px #ff00de, 0 0 100px #ff00de, 0 0 150px #ff00de;</w:t>
      </w:r>
    </w:p>
    <w:p w:rsidR="009C3483" w:rsidRDefault="009C3483" w:rsidP="009C3483">
      <w:pPr>
        <w:autoSpaceDE w:val="0"/>
        <w:autoSpaceDN w:val="0"/>
        <w:adjustRightInd w:val="0"/>
        <w:spacing w:line="252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774FFF"/>
          <w:kern w:val="0"/>
          <w:sz w:val="28"/>
          <w:szCs w:val="28"/>
        </w:rPr>
        <w:t>火焰文字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text-shadow: 0 0 20px #fefcc9, 10px -10px 30px #feec85, -20px -20px 40px #ffae34, 20px -40px 50px #ec760c, -20px -60px 60px #cd4606, 0 -80px 70px #973716, 10px -90px 80px #451b0e;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font-family:Verdana, Geneva, sans-serif; font-size:100px;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font-weight:bold;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color:white;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lastRenderedPageBreak/>
        <w:t>  </w:t>
      </w:r>
      <w:r>
        <w:rPr>
          <w:rFonts w:ascii="PingFang SC" w:eastAsia="PingFang SC" w:hAnsi="Times" w:cs="PingFang SC"/>
          <w:b/>
          <w:bCs/>
          <w:color w:val="FC19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文字描边：</w:t>
      </w:r>
    </w:p>
    <w:p w:rsidR="009C3483" w:rsidRDefault="009C3483" w:rsidP="009C3483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b/>
          <w:bCs/>
          <w:color w:val="FC19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  </w:t>
      </w:r>
      <w:r>
        <w:rPr>
          <w:rFonts w:ascii="PingFang SC" w:eastAsia="PingFang SC" w:hAnsi="Times" w:cs="PingFang SC"/>
          <w:b/>
          <w:bCs/>
          <w:color w:val="FC1931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931"/>
          <w:kern w:val="0"/>
          <w:sz w:val="36"/>
          <w:szCs w:val="36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-webkit-text-stroke: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宽度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颜色</w:t>
      </w:r>
    </w:p>
    <w:p w:rsidR="009C3483" w:rsidRDefault="009C3483" w:rsidP="009C3483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5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C1825"/>
          <w:kern w:val="0"/>
          <w:sz w:val="36"/>
          <w:szCs w:val="36"/>
        </w:rPr>
        <w:t>  </w:t>
      </w:r>
      <w:r>
        <w:rPr>
          <w:rFonts w:ascii="PingFang SC" w:eastAsia="PingFang SC" w:hAnsi="Times" w:cs="PingFang SC"/>
          <w:b/>
          <w:bCs/>
          <w:color w:val="FC1825"/>
          <w:kern w:val="0"/>
          <w:sz w:val="36"/>
          <w:szCs w:val="36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FC1825"/>
          <w:kern w:val="0"/>
          <w:sz w:val="36"/>
          <w:szCs w:val="36"/>
        </w:rPr>
        <w:t> </w:t>
      </w:r>
      <w:r>
        <w:rPr>
          <w:rFonts w:ascii="PingFang SC" w:eastAsia="PingFang SC" w:hAnsi="Times" w:cs="PingFang SC" w:hint="eastAsia"/>
          <w:b/>
          <w:bCs/>
          <w:color w:val="FC1825"/>
          <w:kern w:val="0"/>
          <w:sz w:val="36"/>
          <w:szCs w:val="36"/>
        </w:rPr>
        <w:t>新增文本功能：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Direction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FC1825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定义文字排列方式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(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全兼容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)</w:t>
      </w:r>
    </w:p>
    <w:p w:rsidR="009C3483" w:rsidRDefault="009C3483" w:rsidP="009C3483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Rtl</w:t>
      </w:r>
      <w:r>
        <w:rPr>
          <w:rFonts w:ascii="Times" w:eastAsia="PingFang SC" w:hAnsi="Times" w:cs="Times"/>
          <w:color w:val="00000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从右向左排列</w:t>
      </w:r>
    </w:p>
    <w:p w:rsidR="009C3483" w:rsidRDefault="009C3483" w:rsidP="009C3483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Ltr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从右向左排列</w:t>
      </w:r>
    </w:p>
    <w:p w:rsidR="009C3483" w:rsidRDefault="009C3483" w:rsidP="009C3483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注意要配合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unicode-bidi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一块使用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Text-overflow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定义省略文本的处理方式</w:t>
      </w:r>
    </w:p>
    <w:p w:rsidR="009C3483" w:rsidRDefault="009C3483" w:rsidP="009C3483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clip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无省略号</w:t>
      </w:r>
    </w:p>
    <w:p w:rsidR="009C3483" w:rsidRDefault="009C3483" w:rsidP="009C3483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Ellipsis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省略号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(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注意配合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overflow:hidden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和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white-space:nowrap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一块使用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)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160F"/>
          <w:kern w:val="0"/>
          <w:sz w:val="36"/>
          <w:szCs w:val="36"/>
        </w:rPr>
        <w:t>弹性盒模型：</w:t>
      </w: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注意在使用弹性盒模型的时候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父元素必须要加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display:box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或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display:inline-box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（要加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-webkit-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）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Box-orient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定义盒模型的布局方向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Horizontal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水平显示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vertical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垂直方向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box-direction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元素排列顺序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Normal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正序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Reverse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反序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box-ordinal-group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设置元素的具体位置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Box-flex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定义盒子的弹性空间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子元素的尺寸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=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盒子的尺寸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*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子元素的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box-flex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属性值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/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所有子元素的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box-flex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属性值的和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box-pack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对盒子富裕的空间进行管理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Start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所有子元素在盒子左侧显示，富裕空间在右侧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End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所有子元素在盒子右侧显示，富裕空间在左侧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Center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所有子元素居中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Justify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富余空间在子元素之间平均分布</w:t>
      </w:r>
    </w:p>
    <w:p w:rsidR="009C3483" w:rsidRDefault="009C3483" w:rsidP="009C3483">
      <w:pPr>
        <w:autoSpaceDE w:val="0"/>
        <w:autoSpaceDN w:val="0"/>
        <w:adjustRightInd w:val="0"/>
        <w:spacing w:line="340" w:lineRule="atLeast"/>
        <w:jc w:val="left"/>
        <w:rPr>
          <w:rFonts w:ascii="PingFang SC" w:eastAsia="PingFang SC" w:hAnsi="Times" w:cs="PingFang SC"/>
          <w:color w:val="30303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box-align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在垂直方向上对元素的位置进行管理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Star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所有子元素在据顶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End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所有子元素在据底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Center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所有子元素居中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3211"/>
          <w:kern w:val="0"/>
          <w:sz w:val="36"/>
          <w:szCs w:val="36"/>
        </w:rPr>
        <w:t>盒模型阴影：</w:t>
      </w: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用法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box-shadow:[inset] x y blur [spread] color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参数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nset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：投影方式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inset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：内投影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不给：外投影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y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：阴影偏移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blur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：模糊半径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spread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：扩展阴影半径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先扩展原有形状，再开始画阴影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color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171F"/>
          <w:kern w:val="0"/>
          <w:sz w:val="36"/>
          <w:szCs w:val="36"/>
        </w:rPr>
        <w:t>其他盒模型新增属性</w:t>
      </w:r>
      <w:r>
        <w:rPr>
          <w:rFonts w:ascii="Times" w:eastAsia="PingFang SC" w:hAnsi="Times" w:cs="Times"/>
          <w:b/>
          <w:bCs/>
          <w:color w:val="FC5617"/>
          <w:kern w:val="0"/>
          <w:sz w:val="36"/>
          <w:szCs w:val="36"/>
        </w:rPr>
        <w:t>：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box-reflect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倒影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direction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方向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above|below|left|right;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距离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渐变（可选）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FB0050"/>
          <w:kern w:val="0"/>
          <w:sz w:val="28"/>
          <w:szCs w:val="28"/>
        </w:rPr>
        <w:t>-webkit-linear-gradient(red 0,blue 100%);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resize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自由缩放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Both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水平垂直都可以缩放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Horizontal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只有水平方向可以缩放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Vertical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只有垂直方向可以缩放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注意：一定要配合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overflow:auto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一块使用只有水平方向可以缩放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box-sizing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盒模型解析模式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Content-box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标准盒模型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width/height=border+padding+content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Border-box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怪异盒模型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width/height=content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1114"/>
          <w:kern w:val="0"/>
          <w:sz w:val="36"/>
          <w:szCs w:val="36"/>
        </w:rPr>
        <w:t>CSS3</w:t>
      </w:r>
      <w:r>
        <w:rPr>
          <w:rFonts w:ascii="Times" w:eastAsia="PingFang SC" w:hAnsi="Times" w:cs="Times"/>
          <w:b/>
          <w:bCs/>
          <w:color w:val="FC1114"/>
          <w:kern w:val="0"/>
          <w:sz w:val="36"/>
          <w:szCs w:val="36"/>
        </w:rPr>
        <w:t>分栏布局：（加</w:t>
      </w:r>
      <w:r>
        <w:rPr>
          <w:rFonts w:ascii="Times" w:eastAsia="PingFang SC" w:hAnsi="Times" w:cs="Times"/>
          <w:b/>
          <w:bCs/>
          <w:color w:val="FC1114"/>
          <w:kern w:val="0"/>
          <w:sz w:val="36"/>
          <w:szCs w:val="36"/>
        </w:rPr>
        <w:t>-webkit-</w:t>
      </w:r>
      <w:r>
        <w:rPr>
          <w:rFonts w:ascii="Times" w:eastAsia="PingFang SC" w:hAnsi="Times" w:cs="Times"/>
          <w:b/>
          <w:bCs/>
          <w:color w:val="FC1114"/>
          <w:kern w:val="0"/>
          <w:sz w:val="36"/>
          <w:szCs w:val="36"/>
        </w:rPr>
        <w:t>）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column-width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栏目宽度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column-count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栏目列数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column-gap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栏目距离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>column-rule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栏目间隔线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FC381A"/>
          <w:kern w:val="0"/>
          <w:sz w:val="36"/>
          <w:szCs w:val="36"/>
        </w:rPr>
        <w:t>CSS3</w:t>
      </w:r>
      <w:r>
        <w:rPr>
          <w:rFonts w:ascii="Times" w:eastAsia="PingFang SC" w:hAnsi="Times" w:cs="Times"/>
          <w:b/>
          <w:bCs/>
          <w:color w:val="FC381A"/>
          <w:kern w:val="0"/>
          <w:sz w:val="36"/>
          <w:szCs w:val="36"/>
        </w:rPr>
        <w:t>响应式布局：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媒体类型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all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所有媒体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braille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盲文触觉设备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embossed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盲文打印机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print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手持设备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projection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打印预览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screen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彩屏设备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speech '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听觉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'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类似的媒体类型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tty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不适用像素的设备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tv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电视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关键字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and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not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关键字是用来排除某种制定的媒体类型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only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only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用来定某种特定的媒体类型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PingFang SC" w:eastAsia="PingFang SC" w:hAnsi="Times" w:cs="PingFang SC"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媒体特性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(max-width:600px)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(max-device-width: 480px)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设备输出宽度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(orientation:portrait)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竖屏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(orientation:landscape)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横屏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(-webkit-min-device-pixel-ratio: 2)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像素比</w:t>
      </w: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                –</w:t>
        </w:r>
        <w:r>
          <w:rPr>
            <w:rFonts w:ascii="PingFang SC" w:eastAsia="PingFang SC" w:hAnsi="Arial" w:cs="PingFang SC"/>
            <w:color w:val="303030"/>
            <w:kern w:val="0"/>
            <w:sz w:val="28"/>
            <w:szCs w:val="28"/>
          </w:rPr>
          <w:t xml:space="preserve">devicePixelRatio </w:t>
        </w:r>
        <w:r>
          <w:rPr>
            <w:rFonts w:ascii="PingFang SC" w:eastAsia="PingFang SC" w:hAnsi="Arial" w:cs="PingFang SC" w:hint="eastAsia"/>
            <w:color w:val="303030"/>
            <w:kern w:val="0"/>
            <w:sz w:val="28"/>
            <w:szCs w:val="28"/>
          </w:rPr>
          <w:t>设备像素比</w:t>
        </w:r>
        <w:r>
          <w:rPr>
            <w:rFonts w:ascii="PingFang SC" w:eastAsia="PingFang SC" w:hAnsi="Arial" w:cs="PingFang SC"/>
            <w:color w:val="303030"/>
            <w:kern w:val="0"/>
            <w:sz w:val="28"/>
            <w:szCs w:val="28"/>
          </w:rPr>
          <w:t xml:space="preserve">window.devicePixelRatio = </w:t>
        </w:r>
        <w:r>
          <w:rPr>
            <w:rFonts w:ascii="PingFang SC" w:eastAsia="PingFang SC" w:hAnsi="Arial" w:cs="PingFang SC" w:hint="eastAsia"/>
            <w:color w:val="303030"/>
            <w:kern w:val="0"/>
            <w:sz w:val="28"/>
            <w:szCs w:val="28"/>
          </w:rPr>
          <w:t>物理像素</w:t>
        </w:r>
        <w:r>
          <w:rPr>
            <w:rFonts w:ascii="PingFang SC" w:eastAsia="PingFang SC" w:hAnsi="Arial" w:cs="PingFang SC"/>
            <w:color w:val="303030"/>
            <w:kern w:val="0"/>
            <w:sz w:val="28"/>
            <w:szCs w:val="28"/>
          </w:rPr>
          <w:t xml:space="preserve"> / dips</w:t>
        </w:r>
        <w:r>
          <w:rPr>
            <w:rFonts w:ascii="MS Mincho" w:eastAsia="MS Mincho" w:hAnsi="MS Mincho" w:cs="MS Mincho" w:hint="eastAsia"/>
            <w:color w:val="000000"/>
            <w:kern w:val="0"/>
          </w:rPr>
          <w:t>‬</w:t>
        </w:r>
      </w:di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b/>
          <w:bCs/>
          <w:color w:val="303030"/>
          <w:kern w:val="0"/>
          <w:sz w:val="28"/>
          <w:szCs w:val="28"/>
        </w:rPr>
        <w:t>样式引入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&lt;link rel="stylesheet" type="text/css" href="../css/print.css" media="print" /&gt;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@import url("css/reset.css") screen;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@media screen{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选择器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{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属性：属性值；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}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Times" w:eastAsia="PingFang SC" w:hAnsi="Times" w:cs="Times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}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       &lt;link</w:t>
        </w:r>
        <w:r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rel=”stylesheet” media=”all and (orientation:portrait)”</w:t>
        </w:r>
        <w:r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href=”portrait.css”&gt;</w:t>
        </w:r>
        <w:r>
          <w:rPr>
            <w:rFonts w:ascii="MS Mincho" w:eastAsia="MS Mincho" w:hAnsi="MS Mincho" w:cs="MS Mincho" w:hint="eastAsia"/>
            <w:color w:val="000000"/>
            <w:kern w:val="0"/>
          </w:rPr>
          <w:t>‬</w:t>
        </w:r>
      </w:di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          &lt;link</w:t>
        </w:r>
        <w:r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rel=”stylesheet” media=”all and (orientation:landscape)”href=”landscape.css”&gt;</w:t>
        </w:r>
        <w:r>
          <w:rPr>
            <w:rFonts w:ascii="MS Mincho" w:eastAsia="MS Mincho" w:hAnsi="MS Mincho" w:cs="MS Mincho" w:hint="eastAsia"/>
            <w:color w:val="000000"/>
            <w:kern w:val="0"/>
          </w:rPr>
          <w:t>‬</w:t>
        </w:r>
      </w:di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    @media screen and (min-width:400px) and (max-width:500px) {.box {margin: 0 auto;}}</w:t>
        </w:r>
        <w:r>
          <w:rPr>
            <w:rFonts w:ascii="MS Mincho" w:eastAsia="MS Mincho" w:hAnsi="MS Mincho" w:cs="MS Mincho" w:hint="eastAsia"/>
            <w:color w:val="000000"/>
            <w:kern w:val="0"/>
          </w:rPr>
          <w:t>‬</w:t>
        </w:r>
      </w:di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Arial" w:eastAsia="PingFang SC" w:hAnsi="Arial" w:cs="Arial"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&lt;link rel="stylesheet" type="text/css" href="styleA.css" </w:t>
        </w:r>
        <w:r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media="screen and (min-width: 800px)"&gt;</w:t>
        </w:r>
        <w:r>
          <w:rPr>
            <w:rFonts w:ascii="MS Mincho" w:eastAsia="MS Mincho" w:hAnsi="MS Mincho" w:cs="MS Mincho" w:hint="eastAsia"/>
            <w:color w:val="000000"/>
            <w:kern w:val="0"/>
          </w:rPr>
          <w:t>‬</w:t>
        </w:r>
      </w:di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     &lt;link rel="stylesheet" type="text/css" href="styleB.css" media="screen and (min-width: 600px) and (max-width: 800px)"&gt;</w:t>
        </w:r>
        <w:r>
          <w:rPr>
            <w:rFonts w:ascii="MS Mincho" w:eastAsia="MS Mincho" w:hAnsi="MS Mincho" w:cs="MS Mincho" w:hint="eastAsia"/>
            <w:color w:val="000000"/>
            <w:kern w:val="0"/>
          </w:rPr>
          <w:t>‬</w:t>
        </w:r>
      </w:di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Times" w:eastAsia="PingFang SC" w:hAnsi="Times" w:cs="Times"/>
          <w:color w:val="000000"/>
          <w:kern w:val="0"/>
        </w:rPr>
      </w:pPr>
      <w:dir w:val="ltr">
        <w:r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        &lt;link rel="stylesheet" type="text/css" href="styleC.css"   </w:t>
        </w:r>
        <w:r>
          <w:rPr>
            <w:rFonts w:ascii="Times" w:eastAsia="PingFang SC" w:hAnsi="Times" w:cs="Times"/>
            <w:color w:val="000000"/>
            <w:kern w:val="0"/>
            <w:sz w:val="28"/>
            <w:szCs w:val="28"/>
          </w:rPr>
          <w:t xml:space="preserve"> </w:t>
        </w:r>
        <w:r>
          <w:rPr>
            <w:rFonts w:ascii="Arial" w:eastAsia="PingFang SC" w:hAnsi="Arial" w:cs="Arial"/>
            <w:color w:val="303030"/>
            <w:kern w:val="0"/>
            <w:sz w:val="28"/>
            <w:szCs w:val="28"/>
          </w:rPr>
          <w:t>media="screen and (max-width: 600px)”&gt;</w:t>
        </w:r>
        <w:r>
          <w:rPr>
            <w:rFonts w:ascii="MS Mincho" w:eastAsia="MS Mincho" w:hAnsi="MS Mincho" w:cs="MS Mincho" w:hint="eastAsia"/>
            <w:color w:val="000000"/>
            <w:kern w:val="0"/>
          </w:rPr>
          <w:t>‬</w:t>
        </w:r>
      </w:dir>
    </w:p>
    <w:p w:rsidR="009C3483" w:rsidRDefault="009C3483" w:rsidP="009C3483">
      <w:pPr>
        <w:autoSpaceDE w:val="0"/>
        <w:autoSpaceDN w:val="0"/>
        <w:adjustRightInd w:val="0"/>
        <w:spacing w:line="320" w:lineRule="atLeast"/>
        <w:jc w:val="left"/>
        <w:rPr>
          <w:rFonts w:ascii="Arial" w:eastAsia="PingFang SC" w:hAnsi="Arial" w:cs="Arial"/>
          <w:color w:val="303030"/>
          <w:kern w:val="0"/>
          <w:sz w:val="28"/>
          <w:szCs w:val="28"/>
        </w:rPr>
      </w:pPr>
    </w:p>
    <w:p w:rsidR="009C3483" w:rsidRDefault="009C3483" w:rsidP="009C3483">
      <w:pPr>
        <w:autoSpaceDE w:val="0"/>
        <w:autoSpaceDN w:val="0"/>
        <w:adjustRightInd w:val="0"/>
        <w:spacing w:line="42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  <w:t>    </w:t>
      </w:r>
      <w:r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  <w:t>移动端</w:t>
      </w:r>
      <w:r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  <w:t>meta</w:t>
      </w:r>
      <w:r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  <w:t>：</w:t>
      </w:r>
    </w:p>
    <w:p w:rsidR="009C3483" w:rsidRDefault="009C3483" w:rsidP="009C3483">
      <w:pPr>
        <w:autoSpaceDE w:val="0"/>
        <w:autoSpaceDN w:val="0"/>
        <w:adjustRightInd w:val="0"/>
        <w:spacing w:line="420" w:lineRule="atLeast"/>
        <w:jc w:val="left"/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</w:pP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Arial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Arial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Arial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Arial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Arial" w:cs="PingFang SC" w:hint="eastAsia"/>
          <w:b/>
          <w:bCs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Arial" w:cs="PingFang SC"/>
          <w:b/>
          <w:bCs/>
          <w:color w:val="303030"/>
          <w:kern w:val="0"/>
          <w:sz w:val="28"/>
          <w:szCs w:val="28"/>
        </w:rPr>
        <w:t>&lt;meta name="viewport" content="" /&gt;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lastRenderedPageBreak/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width [pixel_value | device-height]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height [pixel_value | device-height]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user-scalable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是否允许缩放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（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no||yes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）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initial-scale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初始比例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minimum-scale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允许缩放的最小比例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maximum-scale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允许缩放的最大比例</w:t>
      </w:r>
    </w:p>
    <w:p w:rsidR="009C3483" w:rsidRDefault="009C3483" w:rsidP="009C3483">
      <w:pPr>
        <w:autoSpaceDE w:val="0"/>
        <w:autoSpaceDN w:val="0"/>
        <w:adjustRightInd w:val="0"/>
        <w:spacing w:line="400" w:lineRule="atLeast"/>
        <w:jc w:val="left"/>
        <w:rPr>
          <w:rFonts w:ascii="Arial" w:eastAsia="PingFang SC" w:hAnsi="Arial" w:cs="Arial"/>
          <w:b/>
          <w:bCs/>
          <w:color w:val="FC0C18"/>
          <w:kern w:val="0"/>
          <w:sz w:val="36"/>
          <w:szCs w:val="36"/>
        </w:rPr>
      </w:pP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30303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303030"/>
          <w:kern w:val="0"/>
          <w:sz w:val="28"/>
          <w:szCs w:val="28"/>
        </w:rPr>
        <w:t>target-densitydpi [dpi_value | device-dpi | high-dpi | medium-dpi | low-dpi]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>CSS3</w:t>
      </w:r>
      <w:r>
        <w:rPr>
          <w:rFonts w:ascii="Times" w:eastAsia="PingFang SC" w:hAnsi="Times" w:cs="Times"/>
          <w:color w:val="ACACAC"/>
          <w:kern w:val="0"/>
        </w:rPr>
        <w:t>边框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>border-radius</w:t>
      </w:r>
      <w:r>
        <w:rPr>
          <w:rFonts w:ascii="Times" w:eastAsia="PingFang SC" w:hAnsi="Times" w:cs="Times"/>
          <w:color w:val="ACACAC"/>
          <w:kern w:val="0"/>
        </w:rPr>
        <w:t>：</w:t>
      </w:r>
      <w:r>
        <w:rPr>
          <w:rFonts w:ascii="Times" w:eastAsia="PingFang SC" w:hAnsi="Times" w:cs="Times"/>
          <w:color w:val="ACACAC"/>
          <w:kern w:val="0"/>
        </w:rPr>
        <w:t>25px;  </w:t>
      </w:r>
      <w:r>
        <w:rPr>
          <w:rFonts w:ascii="Times" w:eastAsia="PingFang SC" w:hAnsi="Times" w:cs="Times"/>
          <w:color w:val="ACACAC"/>
          <w:kern w:val="0"/>
        </w:rPr>
        <w:t>圆角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 xml:space="preserve">box-shadow :(10px 10px 10px #888888) </w:t>
      </w:r>
      <w:r>
        <w:rPr>
          <w:rFonts w:ascii="Times" w:eastAsia="PingFang SC" w:hAnsi="Times" w:cs="Times"/>
          <w:color w:val="ACACAC"/>
          <w:kern w:val="0"/>
        </w:rPr>
        <w:t>阴影</w:t>
      </w:r>
    </w:p>
    <w:p w:rsidR="009C3483" w:rsidRDefault="009C3483" w:rsidP="009C3483">
      <w:pPr>
        <w:autoSpaceDE w:val="0"/>
        <w:autoSpaceDN w:val="0"/>
        <w:adjustRightInd w:val="0"/>
        <w:spacing w:line="280" w:lineRule="atLeast"/>
        <w:jc w:val="left"/>
        <w:rPr>
          <w:rFonts w:ascii="Times" w:eastAsia="PingFang SC" w:hAnsi="Times" w:cs="Times"/>
          <w:color w:val="000000"/>
          <w:kern w:val="0"/>
        </w:rPr>
      </w:pPr>
      <w:r>
        <w:rPr>
          <w:rFonts w:ascii="Times" w:eastAsia="PingFang SC" w:hAnsi="Times" w:cs="Times"/>
          <w:color w:val="ACACAC"/>
          <w:kern w:val="0"/>
        </w:rPr>
        <w:t>border-image:</w:t>
      </w:r>
      <w:r>
        <w:rPr>
          <w:rFonts w:ascii="Times" w:eastAsia="PingFang SC" w:hAnsi="Times" w:cs="Times"/>
          <w:color w:val="ACACAC"/>
          <w:kern w:val="0"/>
        </w:rPr>
        <w:t>边界图片</w:t>
      </w:r>
      <w:r>
        <w:rPr>
          <w:rFonts w:ascii="Times" w:eastAsia="PingFang SC" w:hAnsi="Times" w:cs="Times"/>
          <w:color w:val="ACACAC"/>
          <w:kern w:val="0"/>
        </w:rPr>
        <w:t xml:space="preserve">      (</w:t>
      </w:r>
      <w:r>
        <w:rPr>
          <w:rFonts w:ascii="Times" w:eastAsia="PingFang SC" w:hAnsi="Times" w:cs="Times"/>
          <w:color w:val="ACACAC"/>
          <w:kern w:val="0"/>
        </w:rPr>
        <w:t>不支持</w:t>
      </w:r>
      <w:r>
        <w:rPr>
          <w:rFonts w:ascii="Times" w:eastAsia="PingFang SC" w:hAnsi="Times" w:cs="Times"/>
          <w:color w:val="ACACAC"/>
          <w:kern w:val="0"/>
        </w:rPr>
        <w:t>ie</w:t>
      </w:r>
      <w:r>
        <w:rPr>
          <w:rFonts w:ascii="Times" w:eastAsia="PingFang SC" w:hAnsi="Times" w:cs="Times"/>
          <w:color w:val="ACACAC"/>
          <w:kern w:val="0"/>
        </w:rPr>
        <w:t>浏览器，其他浏览器，一般要加前缀</w:t>
      </w:r>
      <w:r>
        <w:rPr>
          <w:rFonts w:ascii="Times" w:eastAsia="PingFang SC" w:hAnsi="Times" w:cs="Times"/>
          <w:color w:val="ACACAC"/>
          <w:kern w:val="0"/>
        </w:rPr>
        <w:t xml:space="preserve">-webkit- </w:t>
      </w:r>
      <w:r>
        <w:rPr>
          <w:rFonts w:ascii="Times" w:eastAsia="PingFang SC" w:hAnsi="Times" w:cs="Times"/>
          <w:color w:val="ACACAC"/>
          <w:kern w:val="0"/>
        </w:rPr>
        <w:t>欧朋浏览器加</w:t>
      </w:r>
      <w:r>
        <w:rPr>
          <w:rFonts w:ascii="Times" w:eastAsia="PingFang SC" w:hAnsi="Times" w:cs="Times"/>
          <w:color w:val="ACACAC"/>
          <w:kern w:val="0"/>
        </w:rPr>
        <w:t>-o-)</w:t>
      </w:r>
    </w:p>
    <w:p w:rsidR="00607F8F" w:rsidRDefault="00607F8F"/>
    <w:sectPr w:rsidR="00607F8F" w:rsidSect="009C4E4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36"/>
    <w:rsid w:val="000956CC"/>
    <w:rsid w:val="00607F8F"/>
    <w:rsid w:val="00650636"/>
    <w:rsid w:val="009C3483"/>
    <w:rsid w:val="00D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7D4A"/>
  <w14:defaultImageDpi w14:val="32767"/>
  <w15:chartTrackingRefBased/>
  <w15:docId w15:val="{7368A560-FA81-3F44-8255-565F9FB8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1016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2018-04-02T15:35:00Z</dcterms:created>
  <dcterms:modified xsi:type="dcterms:W3CDTF">2018-04-03T11:58:00Z</dcterms:modified>
</cp:coreProperties>
</file>